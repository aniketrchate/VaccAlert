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05CE4" w:rsidRDefault="00FF2795">
      <w:pPr>
        <w:autoSpaceDE w:val="0"/>
        <w:spacing w:before="100" w:after="100"/>
        <w:jc w:val="center"/>
        <w:rPr>
          <w:rFonts w:ascii="Arial" w:hAnsi="Arial"/>
          <w:b/>
          <w:bCs/>
          <w:sz w:val="52"/>
          <w:szCs w:val="52"/>
        </w:rPr>
      </w:pPr>
      <w:r>
        <w:rPr>
          <w:rFonts w:ascii="Arial" w:hAnsi="Arial"/>
          <w:b/>
          <w:bCs/>
          <w:sz w:val="52"/>
          <w:szCs w:val="52"/>
        </w:rPr>
        <w:t>VaccAlert</w:t>
      </w:r>
    </w:p>
    <w:p w:rsidR="000E6E7C" w:rsidRDefault="000E6E7C">
      <w:pPr>
        <w:autoSpaceDE w:val="0"/>
        <w:spacing w:before="100" w:after="100"/>
        <w:jc w:val="center"/>
        <w:rPr>
          <w:rFonts w:ascii="Arial" w:hAnsi="Arial"/>
          <w:b/>
          <w:bCs/>
          <w:sz w:val="52"/>
          <w:szCs w:val="52"/>
        </w:rPr>
      </w:pP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lastRenderedPageBreak/>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005CE4" w:rsidRDefault="00005CE4">
      <w:pPr>
        <w:pStyle w:val="Heading"/>
        <w:numPr>
          <w:ilvl w:val="1"/>
          <w:numId w:val="4"/>
        </w:numPr>
        <w:ind w:left="930"/>
      </w:pPr>
      <w:r>
        <w:t>Document Purpose</w:t>
      </w:r>
    </w:p>
    <w:p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FF2795">
        <w:rPr>
          <w:rFonts w:ascii="Segoe UI" w:hAnsi="Segoe UI"/>
          <w:sz w:val="22"/>
          <w:szCs w:val="22"/>
        </w:rPr>
        <w:t>VaccAlert</w:t>
      </w:r>
      <w:r>
        <w:rPr>
          <w:rFonts w:ascii="Segoe UI" w:hAnsi="Segoe UI"/>
          <w:sz w:val="22"/>
          <w:szCs w:val="22"/>
        </w:rPr>
        <w:t xml:space="preserve"> System. The scope of this document is to define the functional and non functional requirements, business rules and other constraints requirements.</w:t>
      </w:r>
    </w:p>
    <w:p w:rsidR="00005CE4" w:rsidRDefault="00005CE4">
      <w:pPr>
        <w:pStyle w:val="BodyText"/>
        <w:ind w:left="930" w:hanging="360"/>
        <w:rPr>
          <w:rFonts w:ascii="Trebuchet MS" w:hAnsi="Trebuchet MS"/>
          <w:sz w:val="21"/>
        </w:rPr>
      </w:pPr>
    </w:p>
    <w:p w:rsidR="00B34969" w:rsidRPr="00B34969" w:rsidRDefault="00005CE4" w:rsidP="00B34969">
      <w:pPr>
        <w:pStyle w:val="Heading"/>
        <w:numPr>
          <w:ilvl w:val="1"/>
          <w:numId w:val="4"/>
        </w:numPr>
        <w:ind w:left="990"/>
      </w:pPr>
      <w:r>
        <w:t xml:space="preserve"> Project Background</w:t>
      </w:r>
    </w:p>
    <w:p w:rsidR="00FF2795" w:rsidRPr="00FF2795" w:rsidRDefault="00C22911" w:rsidP="00FF2795">
      <w:pPr>
        <w:pStyle w:val="BodyText"/>
        <w:ind w:firstLine="570"/>
        <w:rPr>
          <w:rFonts w:ascii="Segoe UI" w:hAnsi="Segoe UI"/>
          <w:sz w:val="22"/>
          <w:szCs w:val="22"/>
        </w:rPr>
      </w:pPr>
      <w:r>
        <w:rPr>
          <w:rFonts w:ascii="Segoe UI" w:hAnsi="Segoe UI"/>
          <w:sz w:val="22"/>
          <w:szCs w:val="22"/>
        </w:rPr>
        <w:t>Currently t</w:t>
      </w:r>
      <w:r w:rsidR="006F6B52">
        <w:rPr>
          <w:rFonts w:ascii="Segoe UI" w:hAnsi="Segoe UI"/>
          <w:sz w:val="22"/>
          <w:szCs w:val="22"/>
        </w:rPr>
        <w:t xml:space="preserve">here is no computerized system </w:t>
      </w:r>
      <w:r>
        <w:rPr>
          <w:rFonts w:ascii="Segoe UI" w:hAnsi="Segoe UI"/>
          <w:sz w:val="22"/>
          <w:szCs w:val="22"/>
        </w:rPr>
        <w:t xml:space="preserve">to manage and monitor </w:t>
      </w:r>
      <w:r w:rsidR="00FF2795" w:rsidRPr="00FF2795">
        <w:rPr>
          <w:rFonts w:ascii="Segoe UI" w:hAnsi="Segoe UI"/>
          <w:sz w:val="22"/>
          <w:szCs w:val="22"/>
        </w:rPr>
        <w:t>vaccinations</w:t>
      </w:r>
      <w:r>
        <w:rPr>
          <w:rFonts w:ascii="Segoe UI" w:hAnsi="Segoe UI"/>
          <w:sz w:val="22"/>
          <w:szCs w:val="22"/>
        </w:rPr>
        <w:t xml:space="preserve"> given to children. </w:t>
      </w:r>
      <w:r w:rsidR="00FF2795" w:rsidRPr="00FF2795">
        <w:rPr>
          <w:rFonts w:ascii="Segoe UI" w:hAnsi="Segoe UI"/>
          <w:sz w:val="22"/>
          <w:szCs w:val="22"/>
        </w:rPr>
        <w:t xml:space="preserve"> </w:t>
      </w:r>
      <w:r>
        <w:rPr>
          <w:rFonts w:ascii="Segoe UI" w:hAnsi="Segoe UI"/>
          <w:sz w:val="22"/>
          <w:szCs w:val="22"/>
        </w:rPr>
        <w:t xml:space="preserve">Vaccination is very important to any child for healthy life. </w:t>
      </w:r>
      <w:r w:rsidR="00FF2795" w:rsidRPr="00FF2795">
        <w:rPr>
          <w:rFonts w:ascii="Segoe UI" w:hAnsi="Segoe UI"/>
          <w:sz w:val="22"/>
          <w:szCs w:val="22"/>
        </w:rPr>
        <w:t>Without a centralized system, it is challenging to ensure that children receive their vaccinations at the right age, resulting in missed or delayed vaccinations. This can lead to outbreaks of preventable diseases when parents forget or choose not to vaccinate their children. Furthermore, unvaccinated children can spread diseases to other vulnerable populations, including infants and individuals with weakened immune systems. To address these problems, a software solution is needed to track and manage vaccination schedules, ensuring timely and complete immunization coverage. This system would help maintain high vaccination rates and protect public health by preventing the spread of infectious diseases.</w:t>
      </w:r>
    </w:p>
    <w:p w:rsidR="00844676" w:rsidRDefault="00844676" w:rsidP="00B34969">
      <w:pPr>
        <w:widowControl/>
        <w:suppressAutoHyphens w:val="0"/>
        <w:autoSpaceDE w:val="0"/>
        <w:autoSpaceDN w:val="0"/>
        <w:adjustRightInd w:val="0"/>
        <w:jc w:val="both"/>
        <w:rPr>
          <w:rFonts w:ascii="Segoe UI" w:hAnsi="Segoe UI"/>
          <w:sz w:val="22"/>
          <w:szCs w:val="22"/>
        </w:rPr>
      </w:pPr>
    </w:p>
    <w:p w:rsidR="00005CE4" w:rsidRDefault="00005CE4">
      <w:pPr>
        <w:pStyle w:val="Heading"/>
        <w:numPr>
          <w:ilvl w:val="1"/>
          <w:numId w:val="4"/>
        </w:numPr>
        <w:ind w:left="990"/>
      </w:pPr>
      <w:r>
        <w:t>Goals of the project</w:t>
      </w:r>
      <w:r w:rsidR="00422894">
        <w:t xml:space="preserve"> </w:t>
      </w:r>
    </w:p>
    <w:p w:rsidR="006A37C1" w:rsidRPr="00D74AFC" w:rsidRDefault="00FF2795" w:rsidP="00D74AFC">
      <w:pPr>
        <w:pStyle w:val="BodyText"/>
        <w:ind w:firstLine="570"/>
        <w:rPr>
          <w:rFonts w:ascii="Segoe UI" w:hAnsi="Segoe UI"/>
          <w:sz w:val="22"/>
          <w:szCs w:val="22"/>
        </w:rPr>
      </w:pPr>
      <w:r w:rsidRPr="00DA3FF3">
        <w:rPr>
          <w:rFonts w:ascii="Segoe UI" w:hAnsi="Segoe UI"/>
          <w:sz w:val="22"/>
          <w:szCs w:val="22"/>
        </w:rPr>
        <w:t>The main objective of this project is to increase the vaccination rate by providing a comprehensive software solution for managing childhood vaccinations. The system will alert parents about upcoming vaccinations and their prices based on the child's birth date, according to the immunization chart prescribed by the Government of India. It will help users find nearby hospitals for treatment by providing addresses a</w:t>
      </w:r>
      <w:r w:rsidR="00C22911">
        <w:rPr>
          <w:rFonts w:ascii="Segoe UI" w:hAnsi="Segoe UI"/>
          <w:sz w:val="22"/>
          <w:szCs w:val="22"/>
        </w:rPr>
        <w:t xml:space="preserve">nd contact numbers. </w:t>
      </w:r>
      <w:r w:rsidRPr="00DA3FF3">
        <w:rPr>
          <w:rFonts w:ascii="Segoe UI" w:hAnsi="Segoe UI"/>
          <w:sz w:val="22"/>
          <w:szCs w:val="22"/>
        </w:rPr>
        <w:t xml:space="preserve"> It will provide descriptions of each vaccination, including any potential side effects, and offer a quick view summary report of completed and upcoming vaccin</w:t>
      </w:r>
      <w:r w:rsidR="00D74AFC">
        <w:rPr>
          <w:rFonts w:ascii="Segoe UI" w:hAnsi="Segoe UI"/>
          <w:sz w:val="22"/>
          <w:szCs w:val="22"/>
        </w:rPr>
        <w:t xml:space="preserve">es. </w:t>
      </w: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Pr="006A37C1" w:rsidRDefault="00A12721" w:rsidP="00416DB4">
      <w:pPr>
        <w:pStyle w:val="BodyText"/>
        <w:rPr>
          <w:rFonts w:ascii="Segoe UI" w:hAnsi="Segoe UI" w:cs="Segoe UI"/>
          <w:sz w:val="22"/>
          <w:szCs w:val="22"/>
        </w:rPr>
      </w:pPr>
    </w:p>
    <w:p w:rsidR="00005CE4" w:rsidRDefault="00005CE4" w:rsidP="006A37C1">
      <w:pPr>
        <w:pStyle w:val="Heading"/>
        <w:numPr>
          <w:ilvl w:val="1"/>
          <w:numId w:val="4"/>
        </w:numPr>
        <w:ind w:left="990"/>
      </w:pPr>
      <w:r>
        <w:lastRenderedPageBreak/>
        <w:t>Customers and Stakeholders</w:t>
      </w:r>
    </w:p>
    <w:p w:rsidR="00005CE4" w:rsidRDefault="00005CE4">
      <w:pPr>
        <w:pStyle w:val="BodyText"/>
        <w:rPr>
          <w:rFonts w:ascii="Segoe UI" w:hAnsi="Segoe UI"/>
          <w:sz w:val="22"/>
          <w:szCs w:val="22"/>
        </w:rPr>
      </w:pPr>
      <w:r>
        <w:rPr>
          <w:rFonts w:ascii="Segoe UI" w:hAnsi="Segoe UI"/>
          <w:sz w:val="22"/>
          <w:szCs w:val="22"/>
        </w:rPr>
        <w:t xml:space="preserve">Customers: </w:t>
      </w:r>
    </w:p>
    <w:p w:rsidR="00005CE4" w:rsidRDefault="00BF2979">
      <w:pPr>
        <w:pStyle w:val="BodyText"/>
        <w:numPr>
          <w:ilvl w:val="1"/>
          <w:numId w:val="5"/>
        </w:numPr>
        <w:rPr>
          <w:rFonts w:ascii="Segoe UI" w:hAnsi="Segoe UI"/>
          <w:sz w:val="22"/>
          <w:szCs w:val="22"/>
        </w:rPr>
      </w:pPr>
      <w:r>
        <w:rPr>
          <w:rFonts w:ascii="Segoe UI" w:hAnsi="Segoe UI"/>
          <w:sz w:val="22"/>
          <w:szCs w:val="22"/>
        </w:rPr>
        <w:t>P</w:t>
      </w:r>
      <w:r w:rsidR="00C22911">
        <w:rPr>
          <w:rFonts w:ascii="Segoe UI" w:hAnsi="Segoe UI"/>
          <w:sz w:val="22"/>
          <w:szCs w:val="22"/>
        </w:rPr>
        <w:t>arents</w:t>
      </w:r>
    </w:p>
    <w:p w:rsidR="00005CE4" w:rsidRDefault="00BF2979">
      <w:pPr>
        <w:pStyle w:val="BodyText"/>
        <w:numPr>
          <w:ilvl w:val="1"/>
          <w:numId w:val="5"/>
        </w:numPr>
        <w:rPr>
          <w:rFonts w:ascii="Segoe UI" w:hAnsi="Segoe UI"/>
          <w:sz w:val="22"/>
          <w:szCs w:val="22"/>
        </w:rPr>
      </w:pPr>
      <w:r>
        <w:rPr>
          <w:rFonts w:ascii="Segoe UI" w:hAnsi="Segoe UI"/>
          <w:sz w:val="22"/>
          <w:szCs w:val="22"/>
        </w:rPr>
        <w:t>Hospitals and Healthcare Providers</w:t>
      </w:r>
    </w:p>
    <w:p w:rsidR="006A37C1" w:rsidRDefault="00BF2979">
      <w:pPr>
        <w:pStyle w:val="BodyText"/>
        <w:numPr>
          <w:ilvl w:val="1"/>
          <w:numId w:val="5"/>
        </w:numPr>
        <w:rPr>
          <w:rFonts w:ascii="Segoe UI" w:hAnsi="Segoe UI"/>
          <w:sz w:val="22"/>
          <w:szCs w:val="22"/>
        </w:rPr>
      </w:pPr>
      <w:r>
        <w:rPr>
          <w:rFonts w:ascii="Segoe UI" w:hAnsi="Segoe UI"/>
          <w:sz w:val="22"/>
          <w:szCs w:val="22"/>
        </w:rPr>
        <w:t>Administrators</w:t>
      </w:r>
    </w:p>
    <w:p w:rsidR="00D2450A" w:rsidRDefault="00005CE4" w:rsidP="00BC7B4E">
      <w:pPr>
        <w:pStyle w:val="BodyText"/>
        <w:rPr>
          <w:rFonts w:ascii="Segoe UI" w:hAnsi="Segoe UI"/>
          <w:sz w:val="22"/>
          <w:szCs w:val="22"/>
        </w:rPr>
      </w:pPr>
      <w:r>
        <w:rPr>
          <w:rFonts w:ascii="Segoe UI" w:hAnsi="Segoe UI"/>
          <w:sz w:val="22"/>
          <w:szCs w:val="22"/>
        </w:rPr>
        <w:t>Stakeholders</w:t>
      </w:r>
    </w:p>
    <w:p w:rsidR="006A37C1" w:rsidRDefault="00BC7B4E" w:rsidP="00594CB7">
      <w:pPr>
        <w:pStyle w:val="BodyText"/>
        <w:numPr>
          <w:ilvl w:val="1"/>
          <w:numId w:val="6"/>
        </w:numPr>
        <w:rPr>
          <w:rFonts w:ascii="Segoe UI" w:hAnsi="Segoe UI"/>
          <w:sz w:val="22"/>
          <w:szCs w:val="22"/>
        </w:rPr>
      </w:pPr>
      <w:r>
        <w:rPr>
          <w:rFonts w:ascii="Segoe UI" w:hAnsi="Segoe UI"/>
          <w:sz w:val="22"/>
          <w:szCs w:val="22"/>
        </w:rPr>
        <w:t xml:space="preserve">Health Department </w:t>
      </w:r>
    </w:p>
    <w:p w:rsidR="00D2450A" w:rsidRDefault="00D2450A" w:rsidP="00D2450A">
      <w:pPr>
        <w:pStyle w:val="BodyText"/>
        <w:numPr>
          <w:ilvl w:val="1"/>
          <w:numId w:val="6"/>
        </w:numPr>
        <w:rPr>
          <w:rFonts w:ascii="Segoe UI" w:hAnsi="Segoe UI"/>
          <w:sz w:val="22"/>
          <w:szCs w:val="22"/>
        </w:rPr>
      </w:pPr>
      <w:r>
        <w:rPr>
          <w:rFonts w:ascii="Segoe UI" w:hAnsi="Segoe UI"/>
          <w:sz w:val="22"/>
          <w:szCs w:val="22"/>
        </w:rPr>
        <w:t>Parents</w:t>
      </w:r>
    </w:p>
    <w:p w:rsidR="00D2450A" w:rsidRDefault="00D2450A" w:rsidP="00D2450A">
      <w:pPr>
        <w:pStyle w:val="BodyText"/>
        <w:numPr>
          <w:ilvl w:val="1"/>
          <w:numId w:val="6"/>
        </w:numPr>
        <w:rPr>
          <w:rFonts w:ascii="Segoe UI" w:hAnsi="Segoe UI"/>
          <w:sz w:val="22"/>
          <w:szCs w:val="22"/>
        </w:rPr>
      </w:pPr>
      <w:r>
        <w:rPr>
          <w:rFonts w:ascii="Segoe UI" w:hAnsi="Segoe UI"/>
          <w:sz w:val="22"/>
          <w:szCs w:val="22"/>
        </w:rPr>
        <w:t>Hospitals and Healthcare Providers</w:t>
      </w:r>
    </w:p>
    <w:p w:rsidR="00D2450A" w:rsidRPr="00D2450A" w:rsidRDefault="00D2450A" w:rsidP="00D2450A">
      <w:pPr>
        <w:pStyle w:val="BodyText"/>
        <w:numPr>
          <w:ilvl w:val="1"/>
          <w:numId w:val="6"/>
        </w:numPr>
        <w:rPr>
          <w:rFonts w:ascii="Segoe UI" w:hAnsi="Segoe UI"/>
          <w:sz w:val="22"/>
          <w:szCs w:val="22"/>
        </w:rPr>
      </w:pPr>
      <w:r>
        <w:rPr>
          <w:rFonts w:ascii="Segoe UI" w:hAnsi="Segoe UI"/>
          <w:sz w:val="22"/>
          <w:szCs w:val="22"/>
        </w:rPr>
        <w:t>Administrators</w:t>
      </w: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Pr="00344D2A" w:rsidRDefault="00005CE4" w:rsidP="00344D2A">
      <w:pPr>
        <w:pStyle w:val="Heading1"/>
        <w:pageBreakBefore/>
      </w:pPr>
      <w:r>
        <w:lastRenderedPageBreak/>
        <w:t>2. Business Requirements Overview</w:t>
      </w:r>
    </w:p>
    <w:p w:rsidR="00005CE4" w:rsidRDefault="006206D6" w:rsidP="00344D2A">
      <w:pPr>
        <w:pStyle w:val="ListParagraph"/>
        <w:numPr>
          <w:ilvl w:val="0"/>
          <w:numId w:val="2"/>
        </w:numPr>
        <w:ind w:left="1418"/>
        <w:rPr>
          <w:rFonts w:ascii="Segoe UI" w:hAnsi="Segoe UI"/>
          <w:sz w:val="22"/>
          <w:szCs w:val="22"/>
        </w:rPr>
      </w:pPr>
      <w:r>
        <w:rPr>
          <w:rFonts w:ascii="Segoe UI" w:hAnsi="Segoe UI"/>
          <w:sz w:val="22"/>
          <w:szCs w:val="22"/>
        </w:rPr>
        <w:t xml:space="preserve">VaccAlert is </w:t>
      </w:r>
      <w:r w:rsidRPr="00344D2A">
        <w:rPr>
          <w:rFonts w:ascii="Segoe UI" w:hAnsi="Segoe UI"/>
          <w:sz w:val="22"/>
          <w:szCs w:val="22"/>
        </w:rPr>
        <w:t>a public web application accessible to all parents in India.</w:t>
      </w:r>
    </w:p>
    <w:p w:rsidR="00344D2A" w:rsidRPr="00344D2A" w:rsidRDefault="00344D2A" w:rsidP="00344D2A">
      <w:pPr>
        <w:pStyle w:val="ListParagraph"/>
        <w:ind w:left="1418"/>
        <w:rPr>
          <w:rFonts w:ascii="Segoe UI" w:hAnsi="Segoe UI"/>
          <w:sz w:val="22"/>
          <w:szCs w:val="22"/>
        </w:rPr>
      </w:pPr>
    </w:p>
    <w:p w:rsidR="00005CE4" w:rsidRDefault="00344D2A" w:rsidP="00344D2A">
      <w:pPr>
        <w:pStyle w:val="ListParagraph"/>
        <w:numPr>
          <w:ilvl w:val="0"/>
          <w:numId w:val="2"/>
        </w:numPr>
        <w:ind w:left="1418"/>
        <w:rPr>
          <w:rFonts w:ascii="Segoe UI" w:hAnsi="Segoe UI"/>
          <w:sz w:val="22"/>
          <w:szCs w:val="22"/>
        </w:rPr>
      </w:pPr>
      <w:r>
        <w:rPr>
          <w:rFonts w:ascii="Segoe UI" w:hAnsi="Segoe UI"/>
          <w:sz w:val="22"/>
          <w:szCs w:val="22"/>
        </w:rPr>
        <w:t xml:space="preserve">It </w:t>
      </w:r>
      <w:r w:rsidR="006206D6" w:rsidRPr="00344D2A">
        <w:rPr>
          <w:rFonts w:ascii="Segoe UI" w:hAnsi="Segoe UI"/>
          <w:sz w:val="22"/>
          <w:szCs w:val="22"/>
        </w:rPr>
        <w:t>provides a platform for parents to manage their child's vaccination schedule conveniently.</w:t>
      </w:r>
    </w:p>
    <w:p w:rsidR="00344D2A" w:rsidRPr="00344D2A" w:rsidRDefault="00344D2A" w:rsidP="00344D2A">
      <w:pPr>
        <w:rPr>
          <w:rFonts w:ascii="Segoe UI" w:hAnsi="Segoe UI"/>
          <w:sz w:val="22"/>
          <w:szCs w:val="22"/>
        </w:rPr>
      </w:pPr>
    </w:p>
    <w:p w:rsidR="00005CE4" w:rsidRDefault="00344D2A" w:rsidP="00344D2A">
      <w:pPr>
        <w:pStyle w:val="ListParagraph"/>
        <w:numPr>
          <w:ilvl w:val="0"/>
          <w:numId w:val="2"/>
        </w:numPr>
        <w:ind w:left="1418"/>
        <w:rPr>
          <w:rFonts w:ascii="Segoe UI" w:hAnsi="Segoe UI"/>
          <w:sz w:val="22"/>
          <w:szCs w:val="22"/>
        </w:rPr>
      </w:pPr>
      <w:r w:rsidRPr="00344D2A">
        <w:rPr>
          <w:rFonts w:ascii="Segoe UI" w:hAnsi="Segoe UI"/>
          <w:sz w:val="22"/>
          <w:szCs w:val="22"/>
        </w:rPr>
        <w:t>Initially targeting users in India, including parents, hospitals, and administrators involved in child healthcare.</w:t>
      </w:r>
    </w:p>
    <w:p w:rsidR="00005CE4" w:rsidRDefault="00005CE4" w:rsidP="00344D2A">
      <w:pPr>
        <w:pStyle w:val="ListParagraph"/>
        <w:ind w:left="1418"/>
        <w:rPr>
          <w:rFonts w:ascii="Segoe UI" w:hAnsi="Segoe UI"/>
          <w:sz w:val="22"/>
          <w:szCs w:val="22"/>
        </w:rPr>
      </w:pPr>
    </w:p>
    <w:p w:rsidR="00005CE4" w:rsidRDefault="00344D2A" w:rsidP="00344D2A">
      <w:pPr>
        <w:pStyle w:val="ListParagraph"/>
        <w:numPr>
          <w:ilvl w:val="0"/>
          <w:numId w:val="2"/>
        </w:numPr>
        <w:ind w:left="1418"/>
        <w:rPr>
          <w:rFonts w:ascii="Segoe UI" w:hAnsi="Segoe UI"/>
          <w:sz w:val="22"/>
          <w:szCs w:val="22"/>
        </w:rPr>
      </w:pPr>
      <w:r w:rsidRPr="00344D2A">
        <w:rPr>
          <w:rFonts w:ascii="Segoe UI" w:hAnsi="Segoe UI"/>
          <w:sz w:val="22"/>
          <w:szCs w:val="22"/>
        </w:rPr>
        <w:t>Digitizes vaccination records, streamlining record-keeping for parents and healthcare providers.</w:t>
      </w:r>
    </w:p>
    <w:p w:rsidR="00844676" w:rsidRDefault="00844676" w:rsidP="00344D2A">
      <w:pPr>
        <w:pStyle w:val="ListParagraph"/>
        <w:ind w:left="1418"/>
        <w:rPr>
          <w:rFonts w:ascii="Segoe UI" w:hAnsi="Segoe UI"/>
          <w:sz w:val="22"/>
          <w:szCs w:val="22"/>
        </w:rPr>
      </w:pPr>
    </w:p>
    <w:p w:rsidR="00844676" w:rsidRDefault="00344D2A" w:rsidP="00344D2A">
      <w:pPr>
        <w:pStyle w:val="ListParagraph"/>
        <w:numPr>
          <w:ilvl w:val="0"/>
          <w:numId w:val="2"/>
        </w:numPr>
        <w:ind w:left="1418"/>
        <w:rPr>
          <w:rFonts w:ascii="Segoe UI" w:hAnsi="Segoe UI"/>
          <w:sz w:val="22"/>
          <w:szCs w:val="22"/>
        </w:rPr>
      </w:pPr>
      <w:r w:rsidRPr="00344D2A">
        <w:rPr>
          <w:rFonts w:ascii="Segoe UI" w:hAnsi="Segoe UI"/>
          <w:sz w:val="22"/>
          <w:szCs w:val="22"/>
        </w:rPr>
        <w:t>Enhances communication between parents and healthcare providers, ensuring timely vaccinations.</w:t>
      </w:r>
    </w:p>
    <w:p w:rsidR="00344D2A" w:rsidRPr="00344D2A" w:rsidRDefault="00344D2A" w:rsidP="00344D2A">
      <w:pPr>
        <w:rPr>
          <w:rFonts w:ascii="Segoe UI" w:hAnsi="Segoe UI"/>
          <w:sz w:val="22"/>
          <w:szCs w:val="22"/>
        </w:rPr>
      </w:pPr>
    </w:p>
    <w:p w:rsidR="00005CE4" w:rsidRPr="00195BBF" w:rsidRDefault="00344D2A" w:rsidP="00195BBF">
      <w:pPr>
        <w:pStyle w:val="ListParagraph"/>
        <w:numPr>
          <w:ilvl w:val="0"/>
          <w:numId w:val="2"/>
        </w:numPr>
        <w:ind w:left="1418"/>
        <w:rPr>
          <w:rFonts w:ascii="Segoe UI" w:hAnsi="Segoe UI"/>
          <w:sz w:val="22"/>
          <w:szCs w:val="22"/>
        </w:rPr>
      </w:pPr>
      <w:r w:rsidRPr="00344D2A">
        <w:rPr>
          <w:rFonts w:ascii="Segoe UI" w:hAnsi="Segoe UI"/>
          <w:sz w:val="22"/>
          <w:szCs w:val="22"/>
        </w:rPr>
        <w:t>Provides administrators with tools for efficient system management and data security.</w:t>
      </w:r>
    </w:p>
    <w:p w:rsidR="00005CE4" w:rsidRDefault="00005CE4">
      <w:pPr>
        <w:pStyle w:val="Heading1"/>
      </w:pPr>
      <w:r>
        <w:t>3. Functional Requirements Overview</w:t>
      </w:r>
    </w:p>
    <w:p w:rsidR="00005CE4" w:rsidRDefault="00195BBF">
      <w:pPr>
        <w:pStyle w:val="ListParagraph"/>
        <w:rPr>
          <w:rFonts w:ascii="Segoe UI" w:hAnsi="Segoe UI"/>
          <w:sz w:val="22"/>
          <w:szCs w:val="22"/>
        </w:rPr>
      </w:pPr>
      <w:r>
        <w:rPr>
          <w:rFonts w:ascii="Segoe UI" w:hAnsi="Segoe UI"/>
          <w:sz w:val="22"/>
          <w:szCs w:val="22"/>
        </w:rPr>
        <w:t>VaccAlert</w:t>
      </w:r>
      <w:r w:rsidR="0034376A">
        <w:rPr>
          <w:rFonts w:ascii="Segoe UI" w:hAnsi="Segoe UI"/>
          <w:sz w:val="22"/>
          <w:szCs w:val="22"/>
        </w:rPr>
        <w:t xml:space="preserve"> System consists of three</w:t>
      </w:r>
      <w:r w:rsidR="00005CE4">
        <w:rPr>
          <w:rFonts w:ascii="Segoe UI" w:hAnsi="Segoe UI"/>
          <w:sz w:val="22"/>
          <w:szCs w:val="22"/>
        </w:rPr>
        <w:t xml:space="preserve"> modules described as below.</w:t>
      </w:r>
    </w:p>
    <w:p w:rsidR="00772652" w:rsidRDefault="00772652" w:rsidP="009630A0">
      <w:pPr>
        <w:pStyle w:val="ListParagraph"/>
        <w:rPr>
          <w:rFonts w:ascii="Segoe UI" w:hAnsi="Segoe UI"/>
          <w:sz w:val="22"/>
          <w:szCs w:val="22"/>
        </w:rPr>
      </w:pPr>
    </w:p>
    <w:p w:rsidR="00005CE4" w:rsidRPr="006A37C1" w:rsidRDefault="007B4570" w:rsidP="006A37C1">
      <w:pPr>
        <w:pStyle w:val="ListParagraph"/>
        <w:numPr>
          <w:ilvl w:val="0"/>
          <w:numId w:val="3"/>
        </w:numPr>
        <w:rPr>
          <w:rFonts w:ascii="Segoe UI" w:hAnsi="Segoe UI"/>
          <w:sz w:val="22"/>
          <w:szCs w:val="22"/>
        </w:rPr>
      </w:pPr>
      <w:r>
        <w:rPr>
          <w:rFonts w:ascii="Segoe UI" w:hAnsi="Segoe UI"/>
          <w:sz w:val="22"/>
          <w:szCs w:val="22"/>
        </w:rPr>
        <w:t>Parent</w:t>
      </w:r>
      <w:r w:rsidR="006A37C1">
        <w:rPr>
          <w:rFonts w:ascii="Segoe UI" w:hAnsi="Segoe UI"/>
          <w:sz w:val="22"/>
          <w:szCs w:val="22"/>
        </w:rPr>
        <w:t xml:space="preserve"> Module</w:t>
      </w:r>
    </w:p>
    <w:p w:rsidR="00005CE4" w:rsidRDefault="007B4570">
      <w:pPr>
        <w:pStyle w:val="ListParagraph"/>
        <w:numPr>
          <w:ilvl w:val="0"/>
          <w:numId w:val="3"/>
        </w:numPr>
        <w:rPr>
          <w:rFonts w:ascii="Segoe UI" w:hAnsi="Segoe UI"/>
          <w:sz w:val="22"/>
          <w:szCs w:val="22"/>
        </w:rPr>
      </w:pPr>
      <w:r>
        <w:rPr>
          <w:rFonts w:ascii="Segoe UI" w:hAnsi="Segoe UI"/>
          <w:sz w:val="22"/>
          <w:szCs w:val="22"/>
        </w:rPr>
        <w:t>Hospital</w:t>
      </w:r>
      <w:r w:rsidR="00005CE4">
        <w:rPr>
          <w:rFonts w:ascii="Segoe UI" w:hAnsi="Segoe UI"/>
          <w:sz w:val="22"/>
          <w:szCs w:val="22"/>
        </w:rPr>
        <w:t xml:space="preserve"> Module</w:t>
      </w:r>
    </w:p>
    <w:p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rsidR="009E7D83" w:rsidRPr="009E7D83" w:rsidRDefault="009E7D83" w:rsidP="009E7D83">
      <w:pPr>
        <w:pStyle w:val="Heading"/>
        <w:ind w:left="990" w:hanging="360"/>
      </w:pPr>
      <w:r>
        <w:t>3.1</w:t>
      </w:r>
      <w:r w:rsidR="007B4570">
        <w:t xml:space="preserve"> </w:t>
      </w:r>
      <w:r w:rsidR="00B30072">
        <w:t>Parent Module</w:t>
      </w:r>
    </w:p>
    <w:p w:rsidR="006D4F00" w:rsidRDefault="007B4570" w:rsidP="006D4F00">
      <w:pPr>
        <w:pStyle w:val="ListParagraph"/>
        <w:numPr>
          <w:ilvl w:val="0"/>
          <w:numId w:val="2"/>
        </w:numPr>
        <w:ind w:left="1418"/>
        <w:rPr>
          <w:rFonts w:ascii="Segoe UI" w:hAnsi="Segoe UI"/>
          <w:sz w:val="22"/>
          <w:szCs w:val="22"/>
        </w:rPr>
      </w:pPr>
      <w:r>
        <w:rPr>
          <w:rFonts w:ascii="Segoe UI" w:hAnsi="Segoe UI"/>
          <w:sz w:val="22"/>
          <w:szCs w:val="22"/>
        </w:rPr>
        <w:t xml:space="preserve">Parent </w:t>
      </w:r>
      <w:r w:rsidR="006D4F00">
        <w:rPr>
          <w:rFonts w:ascii="Segoe UI" w:hAnsi="Segoe UI"/>
          <w:sz w:val="22"/>
          <w:szCs w:val="22"/>
        </w:rPr>
        <w:t xml:space="preserve">can Sign Up and Sign in to </w:t>
      </w:r>
      <w:r w:rsidR="009E7D83">
        <w:rPr>
          <w:rFonts w:ascii="Segoe UI" w:hAnsi="Segoe UI"/>
          <w:sz w:val="22"/>
          <w:szCs w:val="22"/>
        </w:rPr>
        <w:t>his</w:t>
      </w:r>
      <w:r>
        <w:rPr>
          <w:rFonts w:ascii="Segoe UI" w:hAnsi="Segoe UI"/>
          <w:sz w:val="22"/>
          <w:szCs w:val="22"/>
        </w:rPr>
        <w:t>/her</w:t>
      </w:r>
      <w:r w:rsidR="009E7D83">
        <w:rPr>
          <w:rFonts w:ascii="Segoe UI" w:hAnsi="Segoe UI"/>
          <w:sz w:val="22"/>
          <w:szCs w:val="22"/>
        </w:rPr>
        <w:t xml:space="preserve"> own account.</w:t>
      </w:r>
    </w:p>
    <w:p w:rsidR="006D4F00" w:rsidRPr="006D4F00" w:rsidRDefault="006D4F00" w:rsidP="006D4F00">
      <w:pPr>
        <w:pStyle w:val="ListParagraph"/>
        <w:ind w:left="1418"/>
        <w:rPr>
          <w:rFonts w:ascii="Segoe UI" w:hAnsi="Segoe UI"/>
          <w:sz w:val="22"/>
          <w:szCs w:val="22"/>
        </w:rPr>
      </w:pPr>
    </w:p>
    <w:p w:rsidR="007B4570" w:rsidRDefault="006D4F00" w:rsidP="009E7D83">
      <w:pPr>
        <w:pStyle w:val="ListParagraph"/>
        <w:numPr>
          <w:ilvl w:val="0"/>
          <w:numId w:val="2"/>
        </w:numPr>
        <w:ind w:left="1418"/>
        <w:rPr>
          <w:rFonts w:ascii="Segoe UI" w:hAnsi="Segoe UI"/>
          <w:sz w:val="22"/>
          <w:szCs w:val="22"/>
        </w:rPr>
      </w:pPr>
      <w:r>
        <w:rPr>
          <w:rFonts w:ascii="Segoe UI" w:hAnsi="Segoe UI"/>
          <w:sz w:val="22"/>
          <w:szCs w:val="22"/>
        </w:rPr>
        <w:t>Parents can modify their own profile.</w:t>
      </w:r>
    </w:p>
    <w:p w:rsidR="006543A0" w:rsidRPr="006543A0" w:rsidRDefault="006543A0" w:rsidP="006543A0">
      <w:pPr>
        <w:pStyle w:val="ListParagraph"/>
        <w:rPr>
          <w:rFonts w:ascii="Segoe UI" w:hAnsi="Segoe UI"/>
          <w:sz w:val="22"/>
          <w:szCs w:val="22"/>
        </w:rPr>
      </w:pPr>
    </w:p>
    <w:p w:rsidR="006543A0" w:rsidRDefault="00E36A50" w:rsidP="009E7D83">
      <w:pPr>
        <w:pStyle w:val="ListParagraph"/>
        <w:numPr>
          <w:ilvl w:val="0"/>
          <w:numId w:val="2"/>
        </w:numPr>
        <w:ind w:left="1418"/>
        <w:rPr>
          <w:rFonts w:ascii="Segoe UI" w:hAnsi="Segoe UI"/>
          <w:sz w:val="22"/>
          <w:szCs w:val="22"/>
        </w:rPr>
      </w:pPr>
      <w:r>
        <w:rPr>
          <w:rFonts w:ascii="Segoe UI" w:hAnsi="Segoe UI"/>
          <w:sz w:val="22"/>
          <w:szCs w:val="22"/>
        </w:rPr>
        <w:t>Parents can book appointment for vaccination.</w:t>
      </w:r>
    </w:p>
    <w:p w:rsidR="006D4F00" w:rsidRPr="006D4F00" w:rsidRDefault="006D4F00" w:rsidP="006D4F00">
      <w:pPr>
        <w:pStyle w:val="ListParagraph"/>
        <w:rPr>
          <w:rFonts w:ascii="Segoe UI" w:hAnsi="Segoe UI"/>
          <w:sz w:val="22"/>
          <w:szCs w:val="22"/>
        </w:rPr>
      </w:pPr>
    </w:p>
    <w:p w:rsidR="00026EFF" w:rsidRPr="00B30072" w:rsidRDefault="006D4F00" w:rsidP="00B30072">
      <w:pPr>
        <w:pStyle w:val="ListParagraph"/>
        <w:numPr>
          <w:ilvl w:val="0"/>
          <w:numId w:val="2"/>
        </w:numPr>
        <w:ind w:left="1418"/>
        <w:rPr>
          <w:rFonts w:ascii="Segoe UI" w:hAnsi="Segoe UI"/>
          <w:sz w:val="22"/>
          <w:szCs w:val="22"/>
        </w:rPr>
      </w:pPr>
      <w:r>
        <w:rPr>
          <w:rFonts w:ascii="Segoe UI" w:hAnsi="Segoe UI"/>
          <w:sz w:val="22"/>
          <w:szCs w:val="22"/>
        </w:rPr>
        <w:t>Parents can get reminders for upcoming vaccinations and medications.</w:t>
      </w:r>
    </w:p>
    <w:p w:rsidR="006D4F00" w:rsidRPr="006D4F00" w:rsidRDefault="006D4F00" w:rsidP="006D4F00">
      <w:pPr>
        <w:pStyle w:val="ListParagraph"/>
        <w:rPr>
          <w:rFonts w:ascii="Segoe UI" w:hAnsi="Segoe UI"/>
          <w:sz w:val="22"/>
          <w:szCs w:val="22"/>
        </w:rPr>
      </w:pPr>
    </w:p>
    <w:p w:rsidR="006D4F00" w:rsidRDefault="006D4F00" w:rsidP="009E7D83">
      <w:pPr>
        <w:pStyle w:val="ListParagraph"/>
        <w:numPr>
          <w:ilvl w:val="0"/>
          <w:numId w:val="2"/>
        </w:numPr>
        <w:ind w:left="1418"/>
        <w:rPr>
          <w:rFonts w:ascii="Segoe UI" w:hAnsi="Segoe UI"/>
          <w:sz w:val="22"/>
          <w:szCs w:val="22"/>
        </w:rPr>
      </w:pPr>
      <w:r>
        <w:rPr>
          <w:rFonts w:ascii="Segoe UI" w:hAnsi="Segoe UI"/>
          <w:sz w:val="22"/>
          <w:szCs w:val="22"/>
        </w:rPr>
        <w:t>Parents can download vaccination records.</w:t>
      </w:r>
    </w:p>
    <w:p w:rsidR="006D4F00" w:rsidRPr="006D4F00" w:rsidRDefault="006D4F00" w:rsidP="006D4F00">
      <w:pPr>
        <w:pStyle w:val="ListParagraph"/>
        <w:rPr>
          <w:rFonts w:ascii="Segoe UI" w:hAnsi="Segoe UI"/>
          <w:sz w:val="22"/>
          <w:szCs w:val="22"/>
        </w:rPr>
      </w:pPr>
    </w:p>
    <w:p w:rsidR="00005CE4" w:rsidRDefault="007812E5" w:rsidP="00195BBF">
      <w:pPr>
        <w:pStyle w:val="ListParagraph"/>
        <w:numPr>
          <w:ilvl w:val="0"/>
          <w:numId w:val="2"/>
        </w:numPr>
        <w:ind w:left="1418"/>
        <w:rPr>
          <w:rFonts w:ascii="Segoe UI" w:hAnsi="Segoe UI"/>
          <w:sz w:val="22"/>
          <w:szCs w:val="22"/>
        </w:rPr>
      </w:pPr>
      <w:r>
        <w:rPr>
          <w:rFonts w:ascii="Segoe UI" w:hAnsi="Segoe UI"/>
          <w:sz w:val="22"/>
          <w:szCs w:val="22"/>
        </w:rPr>
        <w:t>Parents can</w:t>
      </w:r>
      <w:r w:rsidR="00026EFF">
        <w:rPr>
          <w:rFonts w:ascii="Segoe UI" w:hAnsi="Segoe UI"/>
          <w:sz w:val="22"/>
          <w:szCs w:val="22"/>
        </w:rPr>
        <w:t xml:space="preserve"> communicate with hospitals for any related queries</w:t>
      </w:r>
      <w:r>
        <w:rPr>
          <w:rFonts w:ascii="Segoe UI" w:hAnsi="Segoe UI"/>
          <w:sz w:val="22"/>
          <w:szCs w:val="22"/>
        </w:rPr>
        <w:t>.</w:t>
      </w:r>
    </w:p>
    <w:p w:rsidR="00D02B55" w:rsidRPr="00D02B55" w:rsidRDefault="00D02B55" w:rsidP="00D02B55">
      <w:pPr>
        <w:pStyle w:val="ListParagraph"/>
        <w:rPr>
          <w:rFonts w:ascii="Segoe UI" w:hAnsi="Segoe UI"/>
          <w:sz w:val="22"/>
          <w:szCs w:val="22"/>
        </w:rPr>
      </w:pPr>
    </w:p>
    <w:p w:rsidR="00D02B55" w:rsidRDefault="00D02B55" w:rsidP="00D02B55">
      <w:pPr>
        <w:rPr>
          <w:rFonts w:ascii="Segoe UI" w:hAnsi="Segoe UI"/>
          <w:sz w:val="22"/>
          <w:szCs w:val="22"/>
        </w:rPr>
      </w:pPr>
    </w:p>
    <w:p w:rsidR="00D02B55" w:rsidRDefault="00D02B55" w:rsidP="00D02B55">
      <w:pPr>
        <w:rPr>
          <w:rFonts w:ascii="Segoe UI" w:hAnsi="Segoe UI"/>
          <w:sz w:val="22"/>
          <w:szCs w:val="22"/>
        </w:rPr>
      </w:pPr>
    </w:p>
    <w:p w:rsidR="00D02B55" w:rsidRDefault="00D02B55" w:rsidP="00D02B55">
      <w:pPr>
        <w:rPr>
          <w:rFonts w:ascii="Segoe UI" w:hAnsi="Segoe UI"/>
          <w:sz w:val="22"/>
          <w:szCs w:val="22"/>
        </w:rPr>
      </w:pPr>
    </w:p>
    <w:p w:rsidR="00D02B55" w:rsidRDefault="00D02B55" w:rsidP="00D02B55">
      <w:pPr>
        <w:rPr>
          <w:rFonts w:ascii="Segoe UI" w:hAnsi="Segoe UI"/>
          <w:sz w:val="22"/>
          <w:szCs w:val="22"/>
        </w:rPr>
      </w:pPr>
    </w:p>
    <w:p w:rsidR="00D02B55" w:rsidRPr="00D02B55" w:rsidRDefault="00D02B55" w:rsidP="00D02B55">
      <w:pPr>
        <w:rPr>
          <w:rFonts w:ascii="Segoe UI" w:hAnsi="Segoe UI"/>
          <w:sz w:val="22"/>
          <w:szCs w:val="22"/>
        </w:rPr>
      </w:pPr>
      <w:bookmarkStart w:id="0" w:name="_GoBack"/>
      <w:bookmarkEnd w:id="0"/>
    </w:p>
    <w:p w:rsidR="00026EFF" w:rsidRPr="00F47DE6" w:rsidRDefault="00B30072" w:rsidP="00F47DE6">
      <w:pPr>
        <w:pStyle w:val="Heading"/>
        <w:ind w:left="990" w:hanging="360"/>
      </w:pPr>
      <w:r>
        <w:lastRenderedPageBreak/>
        <w:t>3.2 Hospital</w:t>
      </w:r>
      <w:r w:rsidR="00026EFF">
        <w:t xml:space="preserve"> </w:t>
      </w:r>
      <w:r w:rsidR="00005CE4">
        <w:t>Module</w:t>
      </w:r>
      <w:r w:rsidR="00F47DE6">
        <w:t xml:space="preserve"> </w:t>
      </w:r>
    </w:p>
    <w:p w:rsidR="00690019" w:rsidRPr="00690019" w:rsidRDefault="00690019" w:rsidP="00690019">
      <w:pPr>
        <w:pStyle w:val="ListParagraph"/>
        <w:ind w:left="1418"/>
        <w:rPr>
          <w:rFonts w:ascii="Segoe UI" w:hAnsi="Segoe UI"/>
          <w:sz w:val="22"/>
          <w:szCs w:val="22"/>
        </w:rPr>
      </w:pPr>
    </w:p>
    <w:p w:rsidR="00772652" w:rsidRPr="00195BBF" w:rsidRDefault="00026EFF" w:rsidP="00195BBF">
      <w:pPr>
        <w:pStyle w:val="ListParagraph"/>
        <w:numPr>
          <w:ilvl w:val="0"/>
          <w:numId w:val="2"/>
        </w:numPr>
        <w:ind w:left="1418"/>
        <w:rPr>
          <w:rFonts w:ascii="Segoe UI" w:hAnsi="Segoe UI"/>
          <w:sz w:val="22"/>
          <w:szCs w:val="22"/>
        </w:rPr>
      </w:pPr>
      <w:r>
        <w:rPr>
          <w:rFonts w:ascii="Segoe UI" w:hAnsi="Segoe UI"/>
          <w:sz w:val="22"/>
          <w:szCs w:val="22"/>
        </w:rPr>
        <w:t xml:space="preserve">Hospitals can communicate with parents </w:t>
      </w:r>
      <w:r w:rsidR="002938F7">
        <w:rPr>
          <w:rFonts w:ascii="Segoe UI" w:hAnsi="Segoe UI"/>
          <w:sz w:val="22"/>
          <w:szCs w:val="22"/>
        </w:rPr>
        <w:t>for vaccination and medication related queries.</w:t>
      </w:r>
    </w:p>
    <w:p w:rsidR="00005CE4" w:rsidRDefault="00005CE4">
      <w:pPr>
        <w:pStyle w:val="ListParagraph"/>
        <w:ind w:left="709"/>
        <w:rPr>
          <w:rFonts w:ascii="Segoe UI" w:hAnsi="Segoe UI"/>
          <w:sz w:val="22"/>
          <w:szCs w:val="22"/>
        </w:rPr>
      </w:pPr>
    </w:p>
    <w:p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rsidR="009E7D83" w:rsidRPr="009E7D83" w:rsidRDefault="009E7D83" w:rsidP="009E7D83">
      <w:pPr>
        <w:pStyle w:val="ListParagraph"/>
        <w:ind w:left="1418"/>
        <w:rPr>
          <w:rFonts w:ascii="Segoe UI" w:hAnsi="Segoe UI"/>
          <w:sz w:val="22"/>
          <w:szCs w:val="22"/>
        </w:rPr>
      </w:pPr>
    </w:p>
    <w:p w:rsidR="00772652" w:rsidRPr="00E36A50" w:rsidRDefault="002938F7" w:rsidP="00E36A50">
      <w:pPr>
        <w:pStyle w:val="ListParagraph"/>
        <w:numPr>
          <w:ilvl w:val="0"/>
          <w:numId w:val="2"/>
        </w:numPr>
        <w:ind w:left="1418"/>
        <w:rPr>
          <w:rFonts w:ascii="Segoe UI" w:hAnsi="Segoe UI"/>
          <w:sz w:val="22"/>
          <w:szCs w:val="22"/>
        </w:rPr>
      </w:pPr>
      <w:r>
        <w:rPr>
          <w:rFonts w:ascii="Segoe UI" w:hAnsi="Segoe UI"/>
          <w:sz w:val="22"/>
          <w:szCs w:val="22"/>
        </w:rPr>
        <w:t>Admin manages parent and hospital accounts.</w:t>
      </w:r>
    </w:p>
    <w:p w:rsidR="009E7D83" w:rsidRDefault="009E7D83" w:rsidP="009E7D83">
      <w:pPr>
        <w:pStyle w:val="ListParagraph"/>
        <w:rPr>
          <w:rFonts w:ascii="Segoe UI" w:hAnsi="Segoe UI"/>
          <w:sz w:val="22"/>
          <w:szCs w:val="22"/>
        </w:rPr>
      </w:pPr>
    </w:p>
    <w:p w:rsidR="00772652" w:rsidRDefault="002938F7" w:rsidP="00772652">
      <w:pPr>
        <w:pStyle w:val="ListParagraph"/>
        <w:numPr>
          <w:ilvl w:val="0"/>
          <w:numId w:val="2"/>
        </w:numPr>
        <w:ind w:left="1418"/>
        <w:rPr>
          <w:rFonts w:ascii="Segoe UI" w:hAnsi="Segoe UI"/>
          <w:sz w:val="22"/>
          <w:szCs w:val="22"/>
        </w:rPr>
      </w:pPr>
      <w:r>
        <w:rPr>
          <w:rFonts w:ascii="Segoe UI" w:hAnsi="Segoe UI"/>
          <w:sz w:val="22"/>
          <w:szCs w:val="22"/>
        </w:rPr>
        <w:t>Admin can generate reports.</w:t>
      </w:r>
    </w:p>
    <w:p w:rsidR="002938F7" w:rsidRPr="002938F7" w:rsidRDefault="002938F7" w:rsidP="002938F7">
      <w:pPr>
        <w:pStyle w:val="ListParagraph"/>
        <w:rPr>
          <w:rFonts w:ascii="Segoe UI" w:hAnsi="Segoe UI"/>
          <w:sz w:val="22"/>
          <w:szCs w:val="22"/>
        </w:rPr>
      </w:pPr>
    </w:p>
    <w:p w:rsidR="002938F7" w:rsidRPr="00E36A50" w:rsidRDefault="002938F7" w:rsidP="00E36A50">
      <w:pPr>
        <w:pStyle w:val="ListParagraph"/>
        <w:numPr>
          <w:ilvl w:val="0"/>
          <w:numId w:val="2"/>
        </w:numPr>
        <w:ind w:left="1418"/>
        <w:rPr>
          <w:rFonts w:ascii="Segoe UI" w:hAnsi="Segoe UI"/>
          <w:sz w:val="22"/>
          <w:szCs w:val="22"/>
        </w:rPr>
      </w:pPr>
      <w:r>
        <w:rPr>
          <w:rFonts w:ascii="Segoe UI" w:hAnsi="Segoe UI"/>
          <w:sz w:val="22"/>
          <w:szCs w:val="22"/>
        </w:rPr>
        <w:t>Admin can view statistics on user engagement &amp; application usage</w:t>
      </w:r>
      <w:r w:rsidR="00690019">
        <w:rPr>
          <w:rFonts w:ascii="Segoe UI" w:hAnsi="Segoe UI"/>
          <w:sz w:val="22"/>
          <w:szCs w:val="22"/>
        </w:rPr>
        <w:t>.</w:t>
      </w:r>
    </w:p>
    <w:p w:rsidR="00844676" w:rsidRPr="00195BBF" w:rsidRDefault="00844676" w:rsidP="00195BBF">
      <w:pPr>
        <w:rPr>
          <w:rFonts w:ascii="Segoe UI" w:hAnsi="Segoe UI"/>
          <w:sz w:val="22"/>
          <w:szCs w:val="22"/>
        </w:rPr>
      </w:pPr>
    </w:p>
    <w:p w:rsidR="00005CE4" w:rsidRDefault="00690019">
      <w:pPr>
        <w:pStyle w:val="Heading1"/>
        <w:ind w:left="0" w:firstLine="0"/>
      </w:pPr>
      <w:r>
        <w:t>4. Non-functional Requirements</w:t>
      </w:r>
    </w:p>
    <w:p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681300A"/>
    <w:multiLevelType w:val="multilevel"/>
    <w:tmpl w:val="551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B0"/>
    <w:rsid w:val="00005CE4"/>
    <w:rsid w:val="00026EFF"/>
    <w:rsid w:val="00057A13"/>
    <w:rsid w:val="000766B0"/>
    <w:rsid w:val="000E6E7C"/>
    <w:rsid w:val="00103EBD"/>
    <w:rsid w:val="00115636"/>
    <w:rsid w:val="00131E32"/>
    <w:rsid w:val="00144020"/>
    <w:rsid w:val="001628DE"/>
    <w:rsid w:val="0017522E"/>
    <w:rsid w:val="001951F3"/>
    <w:rsid w:val="00195BBF"/>
    <w:rsid w:val="001B7DCE"/>
    <w:rsid w:val="001D3716"/>
    <w:rsid w:val="00257A5C"/>
    <w:rsid w:val="002938F7"/>
    <w:rsid w:val="002A654C"/>
    <w:rsid w:val="002A6CEA"/>
    <w:rsid w:val="002C2BCF"/>
    <w:rsid w:val="00332F87"/>
    <w:rsid w:val="0034376A"/>
    <w:rsid w:val="00344D2A"/>
    <w:rsid w:val="00384308"/>
    <w:rsid w:val="00414AB3"/>
    <w:rsid w:val="00416DB4"/>
    <w:rsid w:val="00422894"/>
    <w:rsid w:val="00442039"/>
    <w:rsid w:val="0045740F"/>
    <w:rsid w:val="004A0671"/>
    <w:rsid w:val="004B1226"/>
    <w:rsid w:val="004B6B6A"/>
    <w:rsid w:val="004B75D4"/>
    <w:rsid w:val="004C6469"/>
    <w:rsid w:val="00580A30"/>
    <w:rsid w:val="00594CB7"/>
    <w:rsid w:val="005E4112"/>
    <w:rsid w:val="006206D6"/>
    <w:rsid w:val="006543A0"/>
    <w:rsid w:val="00656BBB"/>
    <w:rsid w:val="00690019"/>
    <w:rsid w:val="006A37C1"/>
    <w:rsid w:val="006C6F39"/>
    <w:rsid w:val="006D4F00"/>
    <w:rsid w:val="006F6B52"/>
    <w:rsid w:val="00710FE0"/>
    <w:rsid w:val="00767AA3"/>
    <w:rsid w:val="00772652"/>
    <w:rsid w:val="007812E5"/>
    <w:rsid w:val="00783CE5"/>
    <w:rsid w:val="007B4570"/>
    <w:rsid w:val="007C4C02"/>
    <w:rsid w:val="007D2238"/>
    <w:rsid w:val="00844676"/>
    <w:rsid w:val="0085179F"/>
    <w:rsid w:val="008A4A2F"/>
    <w:rsid w:val="008A5C51"/>
    <w:rsid w:val="008C7D13"/>
    <w:rsid w:val="00950F7C"/>
    <w:rsid w:val="009630A0"/>
    <w:rsid w:val="00995BDF"/>
    <w:rsid w:val="009A3DC8"/>
    <w:rsid w:val="009E7D83"/>
    <w:rsid w:val="00A12721"/>
    <w:rsid w:val="00AD3DB7"/>
    <w:rsid w:val="00AE6D36"/>
    <w:rsid w:val="00B30072"/>
    <w:rsid w:val="00B34969"/>
    <w:rsid w:val="00B52584"/>
    <w:rsid w:val="00BC7B4E"/>
    <w:rsid w:val="00BF2979"/>
    <w:rsid w:val="00C22911"/>
    <w:rsid w:val="00CD1F13"/>
    <w:rsid w:val="00CD235D"/>
    <w:rsid w:val="00D00D62"/>
    <w:rsid w:val="00D02B55"/>
    <w:rsid w:val="00D2450A"/>
    <w:rsid w:val="00D5469B"/>
    <w:rsid w:val="00D67865"/>
    <w:rsid w:val="00D74AFC"/>
    <w:rsid w:val="00DA3FF3"/>
    <w:rsid w:val="00DE3688"/>
    <w:rsid w:val="00E36A50"/>
    <w:rsid w:val="00E94B9D"/>
    <w:rsid w:val="00EF2176"/>
    <w:rsid w:val="00F0757A"/>
    <w:rsid w:val="00F313A7"/>
    <w:rsid w:val="00F41480"/>
    <w:rsid w:val="00F43081"/>
    <w:rsid w:val="00F47DE6"/>
    <w:rsid w:val="00FB6917"/>
    <w:rsid w:val="00FE464D"/>
    <w:rsid w:val="00FF2795"/>
    <w:rsid w:val="00FF6A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tabs>
        <w:tab w:val="num" w:pos="432"/>
      </w:tabs>
      <w:ind w:left="432" w:hanging="432"/>
      <w:outlineLvl w:val="0"/>
    </w:pPr>
    <w:rPr>
      <w:b/>
      <w:bCs/>
      <w:sz w:val="32"/>
      <w:szCs w:val="32"/>
    </w:rPr>
  </w:style>
  <w:style w:type="paragraph" w:styleId="Heading2">
    <w:name w:val="heading 2"/>
    <w:basedOn w:val="Heading"/>
    <w:next w:val="BodyText"/>
    <w:qFormat/>
    <w:pPr>
      <w:tabs>
        <w:tab w:val="num" w:pos="576"/>
      </w:tabs>
      <w:ind w:left="576" w:hanging="576"/>
      <w:outlineLvl w:val="1"/>
    </w:pPr>
    <w:rPr>
      <w:b/>
      <w:bCs/>
      <w:i/>
      <w:iCs/>
    </w:rPr>
  </w:style>
  <w:style w:type="paragraph" w:styleId="Heading3">
    <w:name w:val="heading 3"/>
    <w:basedOn w:val="Heading"/>
    <w:next w:val="BodyText"/>
    <w:qFormat/>
    <w:pPr>
      <w:tabs>
        <w:tab w:val="num"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paragraph" w:styleId="NormalWeb">
    <w:name w:val="Normal (Web)"/>
    <w:basedOn w:val="Normal"/>
    <w:uiPriority w:val="99"/>
    <w:semiHidden/>
    <w:unhideWhenUsed/>
    <w:rsid w:val="00FF2795"/>
    <w:pPr>
      <w:widowControl/>
      <w:suppressAutoHyphens w:val="0"/>
      <w:spacing w:before="100" w:beforeAutospacing="1" w:after="100" w:afterAutospacing="1"/>
    </w:pPr>
    <w:rPr>
      <w:rFonts w:eastAsia="Times New Roman" w:cs="Times New Roman"/>
      <w:kern w:val="0"/>
      <w:lang w:val="en-IN"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tabs>
        <w:tab w:val="num" w:pos="432"/>
      </w:tabs>
      <w:ind w:left="432" w:hanging="432"/>
      <w:outlineLvl w:val="0"/>
    </w:pPr>
    <w:rPr>
      <w:b/>
      <w:bCs/>
      <w:sz w:val="32"/>
      <w:szCs w:val="32"/>
    </w:rPr>
  </w:style>
  <w:style w:type="paragraph" w:styleId="Heading2">
    <w:name w:val="heading 2"/>
    <w:basedOn w:val="Heading"/>
    <w:next w:val="BodyText"/>
    <w:qFormat/>
    <w:pPr>
      <w:tabs>
        <w:tab w:val="num" w:pos="576"/>
      </w:tabs>
      <w:ind w:left="576" w:hanging="576"/>
      <w:outlineLvl w:val="1"/>
    </w:pPr>
    <w:rPr>
      <w:b/>
      <w:bCs/>
      <w:i/>
      <w:iCs/>
    </w:rPr>
  </w:style>
  <w:style w:type="paragraph" w:styleId="Heading3">
    <w:name w:val="heading 3"/>
    <w:basedOn w:val="Heading"/>
    <w:next w:val="BodyText"/>
    <w:qFormat/>
    <w:pPr>
      <w:tabs>
        <w:tab w:val="num"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paragraph" w:styleId="NormalWeb">
    <w:name w:val="Normal (Web)"/>
    <w:basedOn w:val="Normal"/>
    <w:uiPriority w:val="99"/>
    <w:semiHidden/>
    <w:unhideWhenUsed/>
    <w:rsid w:val="00FF2795"/>
    <w:pPr>
      <w:widowControl/>
      <w:suppressAutoHyphens w:val="0"/>
      <w:spacing w:before="100" w:beforeAutospacing="1" w:after="100" w:afterAutospacing="1"/>
    </w:pPr>
    <w:rPr>
      <w:rFonts w:eastAsia="Times New Roman" w:cs="Times New Roman"/>
      <w:kern w:val="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904962">
      <w:bodyDiv w:val="1"/>
      <w:marLeft w:val="0"/>
      <w:marRight w:val="0"/>
      <w:marTop w:val="0"/>
      <w:marBottom w:val="0"/>
      <w:divBdr>
        <w:top w:val="none" w:sz="0" w:space="0" w:color="auto"/>
        <w:left w:val="none" w:sz="0" w:space="0" w:color="auto"/>
        <w:bottom w:val="none" w:sz="0" w:space="0" w:color="auto"/>
        <w:right w:val="none" w:sz="0" w:space="0" w:color="auto"/>
      </w:divBdr>
    </w:div>
    <w:div w:id="1737707706">
      <w:bodyDiv w:val="1"/>
      <w:marLeft w:val="0"/>
      <w:marRight w:val="0"/>
      <w:marTop w:val="0"/>
      <w:marBottom w:val="0"/>
      <w:divBdr>
        <w:top w:val="none" w:sz="0" w:space="0" w:color="auto"/>
        <w:left w:val="none" w:sz="0" w:space="0" w:color="auto"/>
        <w:bottom w:val="none" w:sz="0" w:space="0" w:color="auto"/>
        <w:right w:val="none" w:sz="0" w:space="0" w:color="auto"/>
      </w:divBdr>
      <w:divsChild>
        <w:div w:id="1511605559">
          <w:marLeft w:val="0"/>
          <w:marRight w:val="0"/>
          <w:marTop w:val="0"/>
          <w:marBottom w:val="0"/>
          <w:divBdr>
            <w:top w:val="none" w:sz="0" w:space="0" w:color="auto"/>
            <w:left w:val="none" w:sz="0" w:space="0" w:color="auto"/>
            <w:bottom w:val="none" w:sz="0" w:space="0" w:color="auto"/>
            <w:right w:val="none" w:sz="0" w:space="0" w:color="auto"/>
          </w:divBdr>
          <w:divsChild>
            <w:div w:id="1145856936">
              <w:marLeft w:val="0"/>
              <w:marRight w:val="0"/>
              <w:marTop w:val="0"/>
              <w:marBottom w:val="0"/>
              <w:divBdr>
                <w:top w:val="none" w:sz="0" w:space="0" w:color="auto"/>
                <w:left w:val="none" w:sz="0" w:space="0" w:color="auto"/>
                <w:bottom w:val="none" w:sz="0" w:space="0" w:color="auto"/>
                <w:right w:val="none" w:sz="0" w:space="0" w:color="auto"/>
              </w:divBdr>
              <w:divsChild>
                <w:div w:id="1038049762">
                  <w:marLeft w:val="0"/>
                  <w:marRight w:val="0"/>
                  <w:marTop w:val="0"/>
                  <w:marBottom w:val="0"/>
                  <w:divBdr>
                    <w:top w:val="none" w:sz="0" w:space="0" w:color="auto"/>
                    <w:left w:val="none" w:sz="0" w:space="0" w:color="auto"/>
                    <w:bottom w:val="none" w:sz="0" w:space="0" w:color="auto"/>
                    <w:right w:val="none" w:sz="0" w:space="0" w:color="auto"/>
                  </w:divBdr>
                  <w:divsChild>
                    <w:div w:id="333147629">
                      <w:marLeft w:val="0"/>
                      <w:marRight w:val="0"/>
                      <w:marTop w:val="0"/>
                      <w:marBottom w:val="0"/>
                      <w:divBdr>
                        <w:top w:val="none" w:sz="0" w:space="0" w:color="auto"/>
                        <w:left w:val="none" w:sz="0" w:space="0" w:color="auto"/>
                        <w:bottom w:val="none" w:sz="0" w:space="0" w:color="auto"/>
                        <w:right w:val="none" w:sz="0" w:space="0" w:color="auto"/>
                      </w:divBdr>
                      <w:divsChild>
                        <w:div w:id="556861561">
                          <w:marLeft w:val="0"/>
                          <w:marRight w:val="0"/>
                          <w:marTop w:val="0"/>
                          <w:marBottom w:val="0"/>
                          <w:divBdr>
                            <w:top w:val="none" w:sz="0" w:space="0" w:color="auto"/>
                            <w:left w:val="none" w:sz="0" w:space="0" w:color="auto"/>
                            <w:bottom w:val="none" w:sz="0" w:space="0" w:color="auto"/>
                            <w:right w:val="none" w:sz="0" w:space="0" w:color="auto"/>
                          </w:divBdr>
                          <w:divsChild>
                            <w:div w:id="964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6</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HP</cp:lastModifiedBy>
  <cp:revision>33</cp:revision>
  <cp:lastPrinted>1900-12-31T18:30:00Z</cp:lastPrinted>
  <dcterms:created xsi:type="dcterms:W3CDTF">2024-06-05T19:11:00Z</dcterms:created>
  <dcterms:modified xsi:type="dcterms:W3CDTF">2024-07-31T09:55:00Z</dcterms:modified>
</cp:coreProperties>
</file>